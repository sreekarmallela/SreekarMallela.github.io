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819D4AE" w14:textId="11FB65AB" w:rsidR="00B92DA6" w:rsidRDefault="00B92DA6" w:rsidP="00B92DA6">
      <w:pPr>
        <w:spacing w:line="360" w:lineRule="auto"/>
        <w:rPr>
          <w:i/>
        </w:rPr>
      </w:pPr>
      <w:r>
        <w:rPr>
          <w:b/>
          <w:color w:val="000000"/>
        </w:rPr>
        <w:t xml:space="preserve">Venkata Sreekar Mallela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i/>
        </w:rPr>
        <w:t xml:space="preserve">Plot No. 5, Jai Nagar Colony, Sikh Village, Sec-bad, 500009  </w:t>
      </w:r>
    </w:p>
    <w:p w14:paraId="55B6595B" w14:textId="26739D7D" w:rsidR="003F1A6E" w:rsidRPr="00DB204A" w:rsidRDefault="00B92DA6" w:rsidP="00835FA2">
      <w:pPr>
        <w:spacing w:line="360" w:lineRule="auto"/>
        <w:rPr>
          <w:i/>
        </w:rPr>
      </w:pPr>
      <w:r w:rsidRPr="00B92DA6">
        <w:rPr>
          <w:b/>
        </w:rPr>
        <w:t>+91 8639895820</w:t>
      </w:r>
      <w:r w:rsidRPr="00B92DA6">
        <w:rPr>
          <w:b/>
        </w:rPr>
        <w:tab/>
      </w:r>
      <w:r w:rsidRPr="00B92DA6">
        <w:rPr>
          <w:b/>
        </w:rPr>
        <w:tab/>
      </w:r>
      <w:r w:rsidRPr="00B92DA6">
        <w:rPr>
          <w:b/>
        </w:rPr>
        <w:tab/>
      </w:r>
      <w:r w:rsidRPr="00B92DA6">
        <w:rPr>
          <w:b/>
        </w:rPr>
        <w:tab/>
      </w:r>
      <w:r w:rsidRPr="00B92DA6">
        <w:rPr>
          <w:b/>
        </w:rPr>
        <w:tab/>
      </w:r>
      <w:r w:rsidRPr="00B92DA6">
        <w:rPr>
          <w:b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hyperlink r:id="rId8" w:history="1">
        <w:r w:rsidRPr="001D0B23">
          <w:rPr>
            <w:rStyle w:val="Hyperlink"/>
            <w:i/>
          </w:rPr>
          <w:t>mallelavs@gmail.com</w:t>
        </w:r>
      </w:hyperlink>
    </w:p>
    <w:p w14:paraId="4F8EE860" w14:textId="77777777" w:rsidR="003F1A6E" w:rsidRPr="00DB204A" w:rsidRDefault="00150333" w:rsidP="00835FA2">
      <w:pPr>
        <w:spacing w:line="360" w:lineRule="auto"/>
        <w:jc w:val="both"/>
        <w:rPr>
          <w:i/>
        </w:rPr>
      </w:pPr>
      <w:r>
        <w:rPr>
          <w:i/>
        </w:rPr>
        <w:pict w14:anchorId="4BF08618">
          <v:rect id="_x0000_i1025" style="width:0;height:1.5pt" o:hralign="center" o:hrstd="t" o:hr="t" fillcolor="#a0a0a0" stroked="f"/>
        </w:pict>
      </w:r>
    </w:p>
    <w:p w14:paraId="38758F6E" w14:textId="77777777" w:rsidR="00F46100" w:rsidRPr="00DB204A" w:rsidRDefault="006C4574" w:rsidP="00835FA2">
      <w:pPr>
        <w:spacing w:line="360" w:lineRule="auto"/>
        <w:ind w:left="2340" w:hanging="2340"/>
        <w:jc w:val="both"/>
        <w:rPr>
          <w:u w:val="single"/>
        </w:rPr>
      </w:pPr>
      <w:r>
        <w:rPr>
          <w:u w:val="single"/>
        </w:rPr>
        <w:t>Summary</w:t>
      </w:r>
    </w:p>
    <w:p w14:paraId="110C3FA9" w14:textId="3BD520B1" w:rsidR="00F46100" w:rsidRPr="006C4574" w:rsidRDefault="00B92DA6" w:rsidP="00835FA2">
      <w:pPr>
        <w:spacing w:line="360" w:lineRule="auto"/>
        <w:ind w:left="2340" w:hanging="2196"/>
        <w:jc w:val="both"/>
        <w:rPr>
          <w:sz w:val="22"/>
          <w:szCs w:val="22"/>
        </w:rPr>
      </w:pPr>
      <w:r>
        <w:rPr>
          <w:rStyle w:val="lt-line-clampline"/>
          <w:sz w:val="22"/>
          <w:szCs w:val="22"/>
          <w:bdr w:val="none" w:sz="0" w:space="0" w:color="auto" w:frame="1"/>
          <w:shd w:val="clear" w:color="auto" w:fill="FFFFFF"/>
        </w:rPr>
        <w:t xml:space="preserve">To utilize my creative skills and problem-solving abilities to enhance my knowledge for the betterment of the society. </w:t>
      </w:r>
    </w:p>
    <w:p w14:paraId="1DF301ED" w14:textId="77777777" w:rsidR="00F46100" w:rsidRPr="00B70C91" w:rsidRDefault="00F46100" w:rsidP="00835FA2">
      <w:pPr>
        <w:spacing w:line="360" w:lineRule="auto"/>
        <w:ind w:left="2340" w:hanging="2340"/>
        <w:jc w:val="both"/>
        <w:rPr>
          <w:sz w:val="14"/>
        </w:rPr>
      </w:pPr>
    </w:p>
    <w:p w14:paraId="0E9D982C" w14:textId="77777777" w:rsidR="002E05A7" w:rsidRPr="00DB204A" w:rsidRDefault="00E46491" w:rsidP="00835FA2">
      <w:pPr>
        <w:spacing w:line="360" w:lineRule="auto"/>
        <w:ind w:left="2340" w:hanging="2340"/>
        <w:jc w:val="both"/>
        <w:rPr>
          <w:u w:val="single"/>
        </w:rPr>
      </w:pPr>
      <w:r>
        <w:rPr>
          <w:u w:val="single"/>
        </w:rPr>
        <w:t>Technical Skills</w:t>
      </w:r>
    </w:p>
    <w:p w14:paraId="4EE396DE" w14:textId="22E882B6" w:rsidR="002E05A7" w:rsidRPr="00ED62B3" w:rsidRDefault="002E05A7" w:rsidP="00835FA2">
      <w:pPr>
        <w:pStyle w:val="Objective"/>
        <w:spacing w:before="0" w:after="0" w:line="360" w:lineRule="auto"/>
        <w:ind w:firstLine="144"/>
        <w:rPr>
          <w:rFonts w:ascii="Times New Roman" w:hAnsi="Times New Roman"/>
          <w:szCs w:val="24"/>
        </w:rPr>
      </w:pPr>
      <w:r w:rsidRPr="00ED62B3">
        <w:rPr>
          <w:rFonts w:ascii="Times New Roman" w:hAnsi="Times New Roman"/>
          <w:b/>
          <w:szCs w:val="24"/>
        </w:rPr>
        <w:t>Languages</w:t>
      </w:r>
      <w:r w:rsidR="00ED62B3">
        <w:rPr>
          <w:rFonts w:ascii="Times New Roman" w:hAnsi="Times New Roman"/>
          <w:b/>
          <w:szCs w:val="24"/>
        </w:rPr>
        <w:tab/>
      </w:r>
      <w:r w:rsidR="00ED62B3">
        <w:rPr>
          <w:rFonts w:ascii="Times New Roman" w:hAnsi="Times New Roman"/>
          <w:b/>
          <w:szCs w:val="24"/>
        </w:rPr>
        <w:tab/>
      </w:r>
      <w:r w:rsidRPr="00ED62B3">
        <w:rPr>
          <w:rFonts w:ascii="Times New Roman" w:hAnsi="Times New Roman"/>
          <w:szCs w:val="24"/>
        </w:rPr>
        <w:t xml:space="preserve">: Verilog HDL, </w:t>
      </w:r>
      <w:r w:rsidR="00215A90" w:rsidRPr="00ED62B3">
        <w:rPr>
          <w:rFonts w:ascii="Times New Roman" w:hAnsi="Times New Roman"/>
          <w:szCs w:val="24"/>
        </w:rPr>
        <w:t xml:space="preserve">VHDL, </w:t>
      </w:r>
      <w:r w:rsidR="00351C7D" w:rsidRPr="00ED62B3">
        <w:rPr>
          <w:rFonts w:ascii="Times New Roman" w:hAnsi="Times New Roman"/>
          <w:szCs w:val="24"/>
        </w:rPr>
        <w:t>P</w:t>
      </w:r>
      <w:r w:rsidR="00B92DA6">
        <w:rPr>
          <w:rFonts w:ascii="Times New Roman" w:hAnsi="Times New Roman"/>
          <w:szCs w:val="24"/>
        </w:rPr>
        <w:t>ython, C, C++, SQL, JAVA</w:t>
      </w:r>
    </w:p>
    <w:p w14:paraId="0C1F960C" w14:textId="37904A38" w:rsidR="00DB3BA1" w:rsidRPr="00ED62B3" w:rsidRDefault="008248A1" w:rsidP="00835FA2">
      <w:pPr>
        <w:pStyle w:val="Objective"/>
        <w:spacing w:before="0" w:after="0" w:line="360" w:lineRule="auto"/>
        <w:ind w:firstLine="144"/>
        <w:rPr>
          <w:rFonts w:ascii="Times New Roman" w:hAnsi="Times New Roman"/>
          <w:szCs w:val="24"/>
        </w:rPr>
      </w:pPr>
      <w:r w:rsidRPr="00ED62B3">
        <w:rPr>
          <w:rFonts w:ascii="Times New Roman" w:hAnsi="Times New Roman"/>
          <w:b/>
          <w:szCs w:val="24"/>
        </w:rPr>
        <w:t xml:space="preserve">Design </w:t>
      </w:r>
      <w:r w:rsidR="002E05A7" w:rsidRPr="00ED62B3">
        <w:rPr>
          <w:rFonts w:ascii="Times New Roman" w:hAnsi="Times New Roman"/>
          <w:b/>
          <w:szCs w:val="24"/>
        </w:rPr>
        <w:t>Tools</w:t>
      </w:r>
      <w:r w:rsidR="00ED62B3">
        <w:rPr>
          <w:rFonts w:ascii="Times New Roman" w:hAnsi="Times New Roman"/>
          <w:b/>
          <w:szCs w:val="24"/>
        </w:rPr>
        <w:tab/>
      </w:r>
      <w:r w:rsidR="002E05A7" w:rsidRPr="00ED62B3">
        <w:rPr>
          <w:rFonts w:ascii="Times New Roman" w:hAnsi="Times New Roman"/>
          <w:szCs w:val="24"/>
        </w:rPr>
        <w:t xml:space="preserve">: </w:t>
      </w:r>
      <w:r w:rsidR="001A4B9C">
        <w:rPr>
          <w:rFonts w:ascii="Times New Roman" w:hAnsi="Times New Roman"/>
          <w:szCs w:val="24"/>
        </w:rPr>
        <w:t xml:space="preserve">Used Xilinx 14.7 for VHDL and Arduino for </w:t>
      </w:r>
      <w:proofErr w:type="spellStart"/>
      <w:r w:rsidR="001A4B9C">
        <w:rPr>
          <w:rFonts w:ascii="Times New Roman" w:hAnsi="Times New Roman"/>
          <w:szCs w:val="24"/>
        </w:rPr>
        <w:t>NodeMCU</w:t>
      </w:r>
      <w:proofErr w:type="spellEnd"/>
    </w:p>
    <w:p w14:paraId="57CA216C" w14:textId="77777777" w:rsidR="002E05A7" w:rsidRPr="00B70C91" w:rsidRDefault="002E05A7" w:rsidP="00835FA2">
      <w:pPr>
        <w:spacing w:line="360" w:lineRule="auto"/>
        <w:jc w:val="both"/>
        <w:rPr>
          <w:b/>
          <w:sz w:val="14"/>
        </w:rPr>
      </w:pPr>
    </w:p>
    <w:p w14:paraId="0071009C" w14:textId="22835256" w:rsidR="002E05A7" w:rsidRPr="00DB204A" w:rsidRDefault="00E46491" w:rsidP="00835FA2">
      <w:pPr>
        <w:spacing w:line="360" w:lineRule="auto"/>
        <w:ind w:left="2340" w:hanging="2340"/>
        <w:jc w:val="both"/>
        <w:rPr>
          <w:u w:val="single"/>
        </w:rPr>
      </w:pPr>
      <w:r>
        <w:rPr>
          <w:u w:val="single"/>
        </w:rPr>
        <w:t>Experience</w:t>
      </w:r>
    </w:p>
    <w:p w14:paraId="0A310205" w14:textId="64C07D01" w:rsidR="00E46491" w:rsidRPr="00E46491" w:rsidRDefault="00252776" w:rsidP="00E46491">
      <w:pPr>
        <w:numPr>
          <w:ilvl w:val="0"/>
          <w:numId w:val="13"/>
        </w:numPr>
        <w:spacing w:line="360" w:lineRule="auto"/>
        <w:ind w:left="446"/>
        <w:jc w:val="both"/>
        <w:rPr>
          <w:sz w:val="22"/>
          <w:szCs w:val="22"/>
        </w:rPr>
      </w:pPr>
      <w:r>
        <w:rPr>
          <w:b/>
          <w:sz w:val="22"/>
          <w:szCs w:val="22"/>
        </w:rPr>
        <w:t>Intern</w:t>
      </w:r>
      <w:r w:rsidR="00DF4D79" w:rsidRPr="00835FA2">
        <w:rPr>
          <w:sz w:val="22"/>
          <w:szCs w:val="22"/>
        </w:rPr>
        <w:t xml:space="preserve">, </w:t>
      </w:r>
      <w:r>
        <w:rPr>
          <w:sz w:val="22"/>
          <w:szCs w:val="22"/>
        </w:rPr>
        <w:t>Electronics Corporation of India Limited</w:t>
      </w:r>
      <w:r w:rsidR="00DF4D79" w:rsidRPr="00E46491">
        <w:rPr>
          <w:sz w:val="22"/>
          <w:szCs w:val="22"/>
        </w:rPr>
        <w:t xml:space="preserve">, </w:t>
      </w:r>
      <w:r>
        <w:rPr>
          <w:sz w:val="22"/>
          <w:szCs w:val="22"/>
        </w:rPr>
        <w:t>Hyderabad</w:t>
      </w:r>
      <w:r w:rsidR="00DF4D79" w:rsidRPr="00E46491">
        <w:rPr>
          <w:sz w:val="22"/>
          <w:szCs w:val="22"/>
        </w:rPr>
        <w:t xml:space="preserve">, </w:t>
      </w:r>
      <w:r>
        <w:rPr>
          <w:sz w:val="22"/>
          <w:szCs w:val="22"/>
        </w:rPr>
        <w:t>IN</w:t>
      </w:r>
      <w:r w:rsidR="00D16FDF" w:rsidRPr="00835FA2">
        <w:rPr>
          <w:sz w:val="22"/>
          <w:szCs w:val="22"/>
        </w:rPr>
        <w:tab/>
      </w:r>
      <w:r w:rsidR="00647CA3">
        <w:rPr>
          <w:sz w:val="22"/>
          <w:szCs w:val="22"/>
        </w:rPr>
        <w:t xml:space="preserve">   </w:t>
      </w:r>
      <w:r w:rsidR="00D16FDF" w:rsidRPr="00835FA2">
        <w:rPr>
          <w:sz w:val="22"/>
          <w:szCs w:val="22"/>
        </w:rPr>
        <w:tab/>
      </w:r>
      <w:r w:rsidR="00D16FDF" w:rsidRPr="00835FA2">
        <w:rPr>
          <w:sz w:val="22"/>
          <w:szCs w:val="22"/>
        </w:rPr>
        <w:tab/>
      </w:r>
      <w:r w:rsidR="00D16FDF" w:rsidRPr="00835FA2">
        <w:rPr>
          <w:sz w:val="22"/>
          <w:szCs w:val="22"/>
        </w:rPr>
        <w:tab/>
      </w:r>
      <w:r w:rsidR="00D16FDF" w:rsidRPr="00835FA2">
        <w:rPr>
          <w:sz w:val="22"/>
          <w:szCs w:val="22"/>
        </w:rPr>
        <w:tab/>
      </w:r>
      <w:r w:rsidR="00D16FDF" w:rsidRPr="00835FA2">
        <w:rPr>
          <w:sz w:val="22"/>
          <w:szCs w:val="22"/>
        </w:rPr>
        <w:tab/>
      </w:r>
      <w:r w:rsidR="00D16FDF" w:rsidRPr="00835FA2">
        <w:rPr>
          <w:sz w:val="22"/>
          <w:szCs w:val="22"/>
        </w:rPr>
        <w:tab/>
      </w:r>
      <w:r w:rsidR="00D16FDF" w:rsidRPr="00835FA2">
        <w:rPr>
          <w:sz w:val="22"/>
          <w:szCs w:val="22"/>
        </w:rPr>
        <w:tab/>
      </w:r>
      <w:r w:rsidR="00D16FDF" w:rsidRPr="00835FA2">
        <w:rPr>
          <w:sz w:val="22"/>
          <w:szCs w:val="22"/>
        </w:rPr>
        <w:tab/>
      </w:r>
      <w:r w:rsidR="00D16FDF" w:rsidRPr="00835FA2">
        <w:rPr>
          <w:sz w:val="22"/>
          <w:szCs w:val="22"/>
        </w:rPr>
        <w:tab/>
      </w:r>
      <w:r w:rsidR="00D16FDF" w:rsidRPr="00835FA2">
        <w:rPr>
          <w:sz w:val="22"/>
          <w:szCs w:val="22"/>
        </w:rPr>
        <w:tab/>
      </w:r>
      <w:r w:rsidR="00D16FDF" w:rsidRPr="00835FA2">
        <w:rPr>
          <w:sz w:val="22"/>
          <w:szCs w:val="22"/>
        </w:rPr>
        <w:tab/>
      </w:r>
      <w:r w:rsidR="00D16FDF" w:rsidRPr="00835FA2">
        <w:rPr>
          <w:sz w:val="22"/>
          <w:szCs w:val="22"/>
        </w:rPr>
        <w:tab/>
      </w:r>
      <w:r w:rsidR="00D16FDF" w:rsidRPr="00835FA2">
        <w:rPr>
          <w:sz w:val="22"/>
          <w:szCs w:val="22"/>
        </w:rPr>
        <w:tab/>
      </w:r>
      <w:r w:rsidR="00D16FDF" w:rsidRPr="00835FA2">
        <w:rPr>
          <w:sz w:val="22"/>
          <w:szCs w:val="22"/>
        </w:rPr>
        <w:tab/>
      </w:r>
      <w:r w:rsidR="00B21649" w:rsidRPr="00B21649">
        <w:rPr>
          <w:b/>
          <w:bCs/>
          <w:sz w:val="22"/>
          <w:szCs w:val="22"/>
        </w:rPr>
        <w:t>18</w:t>
      </w:r>
      <w:r w:rsidRPr="00B21649">
        <w:rPr>
          <w:b/>
          <w:bCs/>
          <w:sz w:val="22"/>
          <w:szCs w:val="22"/>
        </w:rPr>
        <w:t xml:space="preserve"> </w:t>
      </w:r>
      <w:r w:rsidR="00B21649">
        <w:rPr>
          <w:b/>
          <w:sz w:val="22"/>
          <w:szCs w:val="22"/>
        </w:rPr>
        <w:t xml:space="preserve">May </w:t>
      </w:r>
      <w:r w:rsidR="00DF4D79" w:rsidRPr="00835FA2">
        <w:rPr>
          <w:b/>
          <w:sz w:val="22"/>
          <w:szCs w:val="22"/>
        </w:rPr>
        <w:t>201</w:t>
      </w:r>
      <w:r>
        <w:rPr>
          <w:b/>
          <w:sz w:val="22"/>
          <w:szCs w:val="22"/>
        </w:rPr>
        <w:t>9</w:t>
      </w:r>
      <w:r w:rsidR="00DF4D79" w:rsidRPr="00835FA2">
        <w:rPr>
          <w:b/>
          <w:sz w:val="22"/>
          <w:szCs w:val="22"/>
        </w:rPr>
        <w:t xml:space="preserve"> – </w:t>
      </w:r>
      <w:r>
        <w:rPr>
          <w:b/>
          <w:sz w:val="22"/>
          <w:szCs w:val="22"/>
        </w:rPr>
        <w:t>1</w:t>
      </w:r>
      <w:r w:rsidR="00B21649">
        <w:rPr>
          <w:b/>
          <w:sz w:val="22"/>
          <w:szCs w:val="22"/>
        </w:rPr>
        <w:t>7</w:t>
      </w:r>
      <w:r>
        <w:rPr>
          <w:b/>
          <w:sz w:val="22"/>
          <w:szCs w:val="22"/>
        </w:rPr>
        <w:t xml:space="preserve"> June 2019</w:t>
      </w:r>
    </w:p>
    <w:p w14:paraId="152726C7" w14:textId="197C3511" w:rsidR="00D16FDF" w:rsidRPr="00835FA2" w:rsidRDefault="00B21649" w:rsidP="00647CA3">
      <w:pPr>
        <w:numPr>
          <w:ilvl w:val="1"/>
          <w:numId w:val="13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Design and Implementation of advanced encryption standards and cryptography </w:t>
      </w:r>
      <w:r w:rsidR="00A31EF6">
        <w:rPr>
          <w:sz w:val="22"/>
          <w:szCs w:val="22"/>
        </w:rPr>
        <w:t>using encryption of digital codes using Verilog HDL</w:t>
      </w:r>
      <w:r w:rsidR="00D16FDF" w:rsidRPr="00835FA2">
        <w:rPr>
          <w:sz w:val="22"/>
          <w:szCs w:val="22"/>
        </w:rPr>
        <w:t>.</w:t>
      </w:r>
    </w:p>
    <w:p w14:paraId="0F9101E1" w14:textId="095706AF" w:rsidR="00C162F6" w:rsidRDefault="00D04DC9" w:rsidP="00C162F6">
      <w:pPr>
        <w:spacing w:line="360" w:lineRule="auto"/>
        <w:ind w:left="2340" w:hanging="2340"/>
        <w:jc w:val="both"/>
        <w:rPr>
          <w:u w:val="single"/>
        </w:rPr>
      </w:pPr>
      <w:r>
        <w:rPr>
          <w:u w:val="single"/>
        </w:rPr>
        <w:t>Workshops/Trainings</w:t>
      </w:r>
    </w:p>
    <w:p w14:paraId="4901C0CC" w14:textId="76DF660E" w:rsidR="00B70C91" w:rsidRPr="00B70C91" w:rsidRDefault="00D04DC9" w:rsidP="008A141B">
      <w:pPr>
        <w:pStyle w:val="BodyText"/>
        <w:numPr>
          <w:ilvl w:val="0"/>
          <w:numId w:val="16"/>
        </w:numPr>
        <w:spacing w:after="0" w:line="360" w:lineRule="auto"/>
        <w:jc w:val="both"/>
        <w:rPr>
          <w:color w:val="000000"/>
          <w:sz w:val="22"/>
          <w:szCs w:val="22"/>
        </w:rPr>
      </w:pPr>
      <w:r>
        <w:rPr>
          <w:b/>
          <w:sz w:val="22"/>
          <w:szCs w:val="22"/>
        </w:rPr>
        <w:t xml:space="preserve">Quadcopter Assembly, </w:t>
      </w:r>
      <w:r w:rsidRPr="00D04DC9">
        <w:rPr>
          <w:bCs/>
          <w:sz w:val="22"/>
          <w:szCs w:val="22"/>
        </w:rPr>
        <w:t>Anurag Group of Institutions</w:t>
      </w:r>
      <w:r>
        <w:rPr>
          <w:b/>
          <w:sz w:val="22"/>
          <w:szCs w:val="22"/>
        </w:rPr>
        <w:t xml:space="preserve">, </w:t>
      </w:r>
      <w:r w:rsidRPr="00D04DC9">
        <w:rPr>
          <w:bCs/>
          <w:sz w:val="22"/>
          <w:szCs w:val="22"/>
        </w:rPr>
        <w:t>Hyderabad, IN</w:t>
      </w:r>
      <w:r w:rsidR="00D60711">
        <w:rPr>
          <w:b/>
          <w:sz w:val="22"/>
          <w:szCs w:val="22"/>
        </w:rPr>
        <w:tab/>
      </w:r>
      <w:r w:rsidR="00D60711">
        <w:rPr>
          <w:b/>
          <w:sz w:val="22"/>
          <w:szCs w:val="22"/>
        </w:rPr>
        <w:tab/>
      </w:r>
      <w:r w:rsidR="00D60711">
        <w:rPr>
          <w:b/>
          <w:sz w:val="22"/>
          <w:szCs w:val="22"/>
        </w:rPr>
        <w:tab/>
      </w:r>
      <w:r w:rsidR="00D60711">
        <w:rPr>
          <w:b/>
          <w:sz w:val="22"/>
          <w:szCs w:val="22"/>
        </w:rPr>
        <w:tab/>
      </w:r>
      <w:r w:rsidR="00D60711">
        <w:rPr>
          <w:b/>
          <w:sz w:val="22"/>
          <w:szCs w:val="22"/>
        </w:rPr>
        <w:tab/>
      </w:r>
      <w:r w:rsidR="00D60711">
        <w:rPr>
          <w:b/>
          <w:sz w:val="22"/>
          <w:szCs w:val="22"/>
        </w:rPr>
        <w:tab/>
      </w:r>
      <w:r w:rsidR="00D60711">
        <w:rPr>
          <w:b/>
          <w:sz w:val="22"/>
          <w:szCs w:val="22"/>
        </w:rPr>
        <w:tab/>
      </w:r>
      <w:r w:rsidR="00D60711">
        <w:rPr>
          <w:b/>
          <w:sz w:val="22"/>
          <w:szCs w:val="22"/>
        </w:rPr>
        <w:tab/>
      </w:r>
      <w:r w:rsidR="00D60711">
        <w:rPr>
          <w:b/>
          <w:sz w:val="22"/>
          <w:szCs w:val="22"/>
        </w:rPr>
        <w:tab/>
      </w:r>
      <w:r w:rsidR="00D60711">
        <w:rPr>
          <w:b/>
          <w:sz w:val="22"/>
          <w:szCs w:val="22"/>
        </w:rPr>
        <w:tab/>
      </w:r>
      <w:r w:rsidR="00D60711">
        <w:rPr>
          <w:b/>
          <w:sz w:val="22"/>
          <w:szCs w:val="22"/>
        </w:rPr>
        <w:tab/>
      </w:r>
      <w:r w:rsidR="00D60711">
        <w:rPr>
          <w:b/>
          <w:sz w:val="22"/>
          <w:szCs w:val="22"/>
        </w:rPr>
        <w:tab/>
      </w:r>
      <w:r w:rsidR="00D60711">
        <w:rPr>
          <w:b/>
          <w:sz w:val="22"/>
          <w:szCs w:val="22"/>
        </w:rPr>
        <w:tab/>
      </w:r>
      <w:r w:rsidR="00D60711">
        <w:rPr>
          <w:b/>
          <w:sz w:val="22"/>
          <w:szCs w:val="22"/>
        </w:rPr>
        <w:tab/>
      </w:r>
      <w:r w:rsidR="00D60711">
        <w:rPr>
          <w:b/>
          <w:sz w:val="22"/>
          <w:szCs w:val="22"/>
        </w:rPr>
        <w:tab/>
      </w:r>
      <w:r w:rsidR="00BA13EC">
        <w:rPr>
          <w:b/>
          <w:sz w:val="22"/>
          <w:szCs w:val="22"/>
        </w:rPr>
        <w:tab/>
      </w:r>
      <w:r w:rsidR="00BA13EC">
        <w:rPr>
          <w:b/>
          <w:sz w:val="22"/>
          <w:szCs w:val="22"/>
        </w:rPr>
        <w:tab/>
      </w:r>
      <w:r w:rsidR="00BA13EC">
        <w:rPr>
          <w:b/>
          <w:sz w:val="22"/>
          <w:szCs w:val="22"/>
        </w:rPr>
        <w:tab/>
      </w:r>
      <w:r w:rsidR="00BA13EC">
        <w:rPr>
          <w:b/>
          <w:sz w:val="22"/>
          <w:szCs w:val="22"/>
        </w:rPr>
        <w:tab/>
      </w:r>
      <w:r w:rsidR="00BA13EC">
        <w:rPr>
          <w:b/>
          <w:sz w:val="22"/>
          <w:szCs w:val="22"/>
        </w:rPr>
        <w:tab/>
      </w:r>
      <w:r>
        <w:rPr>
          <w:b/>
          <w:sz w:val="22"/>
          <w:szCs w:val="22"/>
        </w:rPr>
        <w:t>February 2019</w:t>
      </w:r>
    </w:p>
    <w:p w14:paraId="47D967E2" w14:textId="74C62B74" w:rsidR="00B70C91" w:rsidRPr="00D04DC9" w:rsidRDefault="00D04DC9" w:rsidP="008A141B">
      <w:pPr>
        <w:pStyle w:val="BodyText"/>
        <w:numPr>
          <w:ilvl w:val="0"/>
          <w:numId w:val="12"/>
        </w:numPr>
        <w:spacing w:after="0" w:line="360" w:lineRule="auto"/>
        <w:jc w:val="both"/>
        <w:rPr>
          <w:i/>
          <w:color w:val="000000"/>
          <w:sz w:val="22"/>
          <w:szCs w:val="22"/>
        </w:rPr>
      </w:pPr>
      <w:r>
        <w:rPr>
          <w:sz w:val="22"/>
          <w:szCs w:val="22"/>
        </w:rPr>
        <w:t xml:space="preserve">Guided a team of 12 in understanding, assembling and operation of a Quadcopter and competed in an obstacle race. </w:t>
      </w:r>
    </w:p>
    <w:p w14:paraId="0E385264" w14:textId="313A1F47" w:rsidR="00D04DC9" w:rsidRPr="00BA13EC" w:rsidRDefault="00BA13EC" w:rsidP="008A141B">
      <w:pPr>
        <w:pStyle w:val="BodyText"/>
        <w:numPr>
          <w:ilvl w:val="1"/>
          <w:numId w:val="12"/>
        </w:numPr>
        <w:spacing w:after="0" w:line="360" w:lineRule="auto"/>
        <w:jc w:val="both"/>
        <w:rPr>
          <w:sz w:val="22"/>
          <w:szCs w:val="22"/>
        </w:rPr>
      </w:pPr>
      <w:r w:rsidRPr="00BA13EC">
        <w:rPr>
          <w:b/>
          <w:bCs/>
          <w:sz w:val="22"/>
          <w:szCs w:val="22"/>
        </w:rPr>
        <w:t xml:space="preserve">IOT using Arduino Programming for </w:t>
      </w:r>
      <w:proofErr w:type="spellStart"/>
      <w:r w:rsidRPr="00BA13EC">
        <w:rPr>
          <w:b/>
          <w:bCs/>
          <w:sz w:val="22"/>
          <w:szCs w:val="22"/>
        </w:rPr>
        <w:t>NodeMCU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Vorton</w:t>
      </w:r>
      <w:proofErr w:type="spellEnd"/>
      <w:r>
        <w:rPr>
          <w:sz w:val="22"/>
          <w:szCs w:val="22"/>
        </w:rPr>
        <w:t xml:space="preserve"> Technologies, Hyderabad, 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June 2019</w:t>
      </w:r>
    </w:p>
    <w:p w14:paraId="27A9B991" w14:textId="392556E9" w:rsidR="00BA13EC" w:rsidRPr="00D04DC9" w:rsidRDefault="00BA13EC" w:rsidP="00BA13EC">
      <w:pPr>
        <w:pStyle w:val="BodyText"/>
        <w:numPr>
          <w:ilvl w:val="2"/>
          <w:numId w:val="12"/>
        </w:numPr>
        <w:spacing w:after="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Operation of Household appliances over Wi-Fi after integration with </w:t>
      </w:r>
      <w:proofErr w:type="spellStart"/>
      <w:r>
        <w:rPr>
          <w:sz w:val="22"/>
          <w:szCs w:val="22"/>
        </w:rPr>
        <w:t>NodeMCU</w:t>
      </w:r>
      <w:proofErr w:type="spellEnd"/>
      <w:r>
        <w:rPr>
          <w:sz w:val="22"/>
          <w:szCs w:val="22"/>
        </w:rPr>
        <w:t xml:space="preserve"> through </w:t>
      </w:r>
      <w:proofErr w:type="spellStart"/>
      <w:r>
        <w:rPr>
          <w:sz w:val="22"/>
          <w:szCs w:val="22"/>
        </w:rPr>
        <w:t>Blynk</w:t>
      </w:r>
      <w:proofErr w:type="spellEnd"/>
      <w:r>
        <w:rPr>
          <w:sz w:val="22"/>
          <w:szCs w:val="22"/>
        </w:rPr>
        <w:t xml:space="preserve"> Server.</w:t>
      </w:r>
    </w:p>
    <w:p w14:paraId="7A731899" w14:textId="2EDDABBA" w:rsidR="00B70C91" w:rsidRPr="00B70C91" w:rsidRDefault="00D04DC9" w:rsidP="008A141B">
      <w:pPr>
        <w:pStyle w:val="BodyText"/>
        <w:numPr>
          <w:ilvl w:val="1"/>
          <w:numId w:val="12"/>
        </w:numPr>
        <w:spacing w:after="0" w:line="360" w:lineRule="auto"/>
        <w:jc w:val="both"/>
        <w:rPr>
          <w:sz w:val="22"/>
          <w:szCs w:val="22"/>
        </w:rPr>
      </w:pPr>
      <w:r>
        <w:rPr>
          <w:b/>
          <w:color w:val="000000"/>
          <w:sz w:val="22"/>
          <w:szCs w:val="22"/>
        </w:rPr>
        <w:t>Self-Driving three wheeled Robot</w:t>
      </w:r>
      <w:r w:rsidR="00D60711">
        <w:rPr>
          <w:b/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CMRIT</w:t>
      </w:r>
      <w:r w:rsidR="00D60711" w:rsidRPr="00E46491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Hyderabad</w:t>
      </w:r>
      <w:r w:rsidR="00BA13EC">
        <w:rPr>
          <w:color w:val="000000"/>
          <w:sz w:val="22"/>
          <w:szCs w:val="22"/>
        </w:rPr>
        <w:t>, IN</w:t>
      </w:r>
      <w:r w:rsidR="00BA13EC">
        <w:rPr>
          <w:color w:val="000000"/>
          <w:sz w:val="22"/>
          <w:szCs w:val="22"/>
        </w:rPr>
        <w:tab/>
      </w:r>
      <w:r w:rsidR="00BA13EC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="00BA13EC">
        <w:rPr>
          <w:color w:val="000000"/>
          <w:sz w:val="22"/>
          <w:szCs w:val="22"/>
        </w:rPr>
        <w:tab/>
      </w:r>
      <w:r w:rsidR="00BA13EC">
        <w:rPr>
          <w:color w:val="000000"/>
          <w:sz w:val="22"/>
          <w:szCs w:val="22"/>
        </w:rPr>
        <w:tab/>
      </w:r>
      <w:r w:rsidR="00BA13EC">
        <w:rPr>
          <w:color w:val="000000"/>
          <w:sz w:val="22"/>
          <w:szCs w:val="22"/>
        </w:rPr>
        <w:tab/>
      </w:r>
      <w:r w:rsidR="00BA13EC">
        <w:rPr>
          <w:color w:val="000000"/>
          <w:sz w:val="22"/>
          <w:szCs w:val="22"/>
        </w:rPr>
        <w:tab/>
      </w:r>
      <w:r w:rsidR="00BA13EC">
        <w:rPr>
          <w:color w:val="000000"/>
          <w:sz w:val="22"/>
          <w:szCs w:val="22"/>
        </w:rPr>
        <w:tab/>
      </w:r>
      <w:r w:rsidRPr="00D04DC9">
        <w:rPr>
          <w:b/>
          <w:bCs/>
          <w:color w:val="000000"/>
          <w:sz w:val="22"/>
          <w:szCs w:val="22"/>
        </w:rPr>
        <w:t>August 2019</w:t>
      </w:r>
      <w:r w:rsidR="004F2C1F">
        <w:rPr>
          <w:color w:val="000000"/>
          <w:sz w:val="22"/>
          <w:szCs w:val="22"/>
        </w:rPr>
        <w:tab/>
      </w:r>
      <w:r w:rsidR="004F2C1F">
        <w:rPr>
          <w:color w:val="000000"/>
          <w:sz w:val="22"/>
          <w:szCs w:val="22"/>
        </w:rPr>
        <w:tab/>
      </w:r>
      <w:r w:rsidR="00E46491">
        <w:rPr>
          <w:color w:val="000000"/>
          <w:sz w:val="22"/>
          <w:szCs w:val="22"/>
        </w:rPr>
        <w:tab/>
        <w:t xml:space="preserve"> </w:t>
      </w:r>
    </w:p>
    <w:p w14:paraId="7F38F652" w14:textId="2DD12D92" w:rsidR="00B70C91" w:rsidRPr="00B70C91" w:rsidRDefault="00D04DC9" w:rsidP="008A141B">
      <w:pPr>
        <w:pStyle w:val="BodyText"/>
        <w:numPr>
          <w:ilvl w:val="0"/>
          <w:numId w:val="12"/>
        </w:numPr>
        <w:spacing w:after="0" w:line="360" w:lineRule="auto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Part of a team of 5 involved in assembly and operation of a three wheeled robot with self-driving capability.</w:t>
      </w:r>
    </w:p>
    <w:p w14:paraId="474EB388" w14:textId="77777777" w:rsidR="00C162F6" w:rsidRPr="00B70C91" w:rsidRDefault="00C162F6" w:rsidP="00835FA2">
      <w:pPr>
        <w:spacing w:line="360" w:lineRule="auto"/>
        <w:ind w:left="2340" w:hanging="2340"/>
        <w:jc w:val="both"/>
        <w:rPr>
          <w:sz w:val="14"/>
          <w:u w:val="single"/>
        </w:rPr>
      </w:pPr>
    </w:p>
    <w:p w14:paraId="314A391B" w14:textId="77777777" w:rsidR="00DB204A" w:rsidRPr="00C162F6" w:rsidRDefault="00E46491" w:rsidP="00835FA2">
      <w:pPr>
        <w:spacing w:line="360" w:lineRule="auto"/>
        <w:ind w:left="2340" w:hanging="2340"/>
        <w:jc w:val="both"/>
        <w:rPr>
          <w:u w:val="single"/>
        </w:rPr>
      </w:pPr>
      <w:r>
        <w:rPr>
          <w:u w:val="single"/>
        </w:rPr>
        <w:t>Educ</w:t>
      </w:r>
      <w:bookmarkStart w:id="0" w:name="_GoBack"/>
      <w:bookmarkEnd w:id="0"/>
      <w:r>
        <w:rPr>
          <w:u w:val="single"/>
        </w:rPr>
        <w:t>ation</w:t>
      </w:r>
    </w:p>
    <w:p w14:paraId="5101182A" w14:textId="14F4238D" w:rsidR="00A31EF6" w:rsidRPr="00A31EF6" w:rsidRDefault="00DB204A" w:rsidP="00A31EF6">
      <w:pPr>
        <w:pStyle w:val="ListParagraph"/>
        <w:numPr>
          <w:ilvl w:val="0"/>
          <w:numId w:val="19"/>
        </w:numPr>
        <w:spacing w:line="360" w:lineRule="auto"/>
        <w:jc w:val="both"/>
      </w:pPr>
      <w:r w:rsidRPr="00A31EF6">
        <w:rPr>
          <w:b/>
        </w:rPr>
        <w:t>B.</w:t>
      </w:r>
      <w:r w:rsidR="00B9113C">
        <w:rPr>
          <w:b/>
        </w:rPr>
        <w:t xml:space="preserve"> </w:t>
      </w:r>
      <w:r w:rsidRPr="00A31EF6">
        <w:rPr>
          <w:b/>
        </w:rPr>
        <w:t>Tech</w:t>
      </w:r>
      <w:r w:rsidR="00A31EF6">
        <w:rPr>
          <w:b/>
        </w:rPr>
        <w:t xml:space="preserve"> (3</w:t>
      </w:r>
      <w:r w:rsidR="00A31EF6" w:rsidRPr="00A31EF6">
        <w:rPr>
          <w:b/>
          <w:vertAlign w:val="superscript"/>
        </w:rPr>
        <w:t>rd</w:t>
      </w:r>
      <w:r w:rsidR="00A31EF6">
        <w:rPr>
          <w:b/>
        </w:rPr>
        <w:t xml:space="preserve"> Year)</w:t>
      </w:r>
      <w:r w:rsidRPr="00A31EF6">
        <w:rPr>
          <w:b/>
        </w:rPr>
        <w:t xml:space="preserve"> in Electronics and Communication Engineering</w:t>
      </w:r>
      <w:r w:rsidRPr="00DB204A">
        <w:t>:</w:t>
      </w:r>
      <w:r w:rsidRPr="00A31EF6">
        <w:rPr>
          <w:b/>
        </w:rPr>
        <w:t xml:space="preserve"> </w:t>
      </w:r>
      <w:r w:rsidR="00A31EF6" w:rsidRPr="00A31EF6">
        <w:rPr>
          <w:b/>
        </w:rPr>
        <w:tab/>
      </w:r>
      <w:r w:rsidR="00A31EF6" w:rsidRPr="00A31EF6">
        <w:rPr>
          <w:b/>
        </w:rPr>
        <w:tab/>
      </w:r>
      <w:r w:rsidR="00A31EF6" w:rsidRPr="00A31EF6">
        <w:rPr>
          <w:b/>
        </w:rPr>
        <w:tab/>
      </w:r>
      <w:r w:rsidR="00A31EF6" w:rsidRPr="00A31EF6">
        <w:rPr>
          <w:b/>
        </w:rPr>
        <w:tab/>
      </w:r>
      <w:r w:rsidR="00A31EF6" w:rsidRPr="00A31EF6">
        <w:rPr>
          <w:b/>
        </w:rPr>
        <w:tab/>
      </w:r>
      <w:r w:rsidR="00A31EF6" w:rsidRPr="00A31EF6">
        <w:rPr>
          <w:b/>
        </w:rPr>
        <w:tab/>
      </w:r>
      <w:r w:rsidR="00A31EF6" w:rsidRPr="00A31EF6">
        <w:rPr>
          <w:b/>
        </w:rPr>
        <w:tab/>
      </w:r>
      <w:r w:rsidR="00A31EF6" w:rsidRPr="00A31EF6">
        <w:rPr>
          <w:b/>
        </w:rPr>
        <w:tab/>
      </w:r>
      <w:r w:rsidR="00A31EF6" w:rsidRPr="00A31EF6">
        <w:rPr>
          <w:b/>
        </w:rPr>
        <w:tab/>
      </w:r>
      <w:r w:rsidR="00A31EF6" w:rsidRPr="00A31EF6">
        <w:rPr>
          <w:b/>
        </w:rPr>
        <w:tab/>
      </w:r>
      <w:r w:rsidR="00A31EF6" w:rsidRPr="00A31EF6">
        <w:rPr>
          <w:b/>
        </w:rPr>
        <w:tab/>
      </w:r>
      <w:r w:rsidR="00A31EF6" w:rsidRPr="00A31EF6">
        <w:rPr>
          <w:b/>
        </w:rPr>
        <w:tab/>
      </w:r>
      <w:r w:rsidR="00A31EF6" w:rsidRPr="00A31EF6">
        <w:rPr>
          <w:b/>
        </w:rPr>
        <w:tab/>
      </w:r>
      <w:r w:rsidR="00A31EF6" w:rsidRPr="00A31EF6">
        <w:rPr>
          <w:b/>
        </w:rPr>
        <w:tab/>
      </w:r>
      <w:r w:rsidR="00A31EF6" w:rsidRPr="00A31EF6">
        <w:rPr>
          <w:b/>
        </w:rPr>
        <w:tab/>
      </w:r>
      <w:r w:rsidR="00A31EF6" w:rsidRPr="00A31EF6">
        <w:rPr>
          <w:b/>
        </w:rPr>
        <w:tab/>
      </w:r>
      <w:r w:rsidR="00A31EF6" w:rsidRPr="00A31EF6">
        <w:rPr>
          <w:b/>
        </w:rPr>
        <w:tab/>
      </w:r>
      <w:r w:rsidR="00A31EF6" w:rsidRPr="00A31EF6">
        <w:rPr>
          <w:b/>
        </w:rPr>
        <w:tab/>
      </w:r>
      <w:r w:rsidR="00A31EF6" w:rsidRPr="00A31EF6">
        <w:rPr>
          <w:b/>
        </w:rPr>
        <w:tab/>
      </w:r>
      <w:r w:rsidR="00A31EF6" w:rsidRPr="00A31EF6">
        <w:rPr>
          <w:b/>
        </w:rPr>
        <w:tab/>
      </w:r>
      <w:r w:rsidR="00A31EF6" w:rsidRPr="00A31EF6">
        <w:rPr>
          <w:b/>
        </w:rPr>
        <w:tab/>
        <w:t>GPA 8.</w:t>
      </w:r>
      <w:r w:rsidR="00BA7C5A">
        <w:rPr>
          <w:b/>
        </w:rPr>
        <w:t>0</w:t>
      </w:r>
    </w:p>
    <w:p w14:paraId="2B1D1A53" w14:textId="66FFB0CB" w:rsidR="00A31EF6" w:rsidRPr="00B9113C" w:rsidRDefault="00A31EF6" w:rsidP="00B9113C">
      <w:pPr>
        <w:spacing w:line="360" w:lineRule="auto"/>
        <w:ind w:firstLine="144"/>
        <w:jc w:val="both"/>
        <w:rPr>
          <w:i/>
          <w:iCs/>
        </w:rPr>
      </w:pPr>
      <w:r>
        <w:t>CMR college of Engineering and Technology</w:t>
      </w:r>
      <w:r w:rsidR="00DB204A" w:rsidRPr="00DB204A">
        <w:t xml:space="preserve">, </w:t>
      </w:r>
      <w:r>
        <w:t>Hyderabad</w:t>
      </w:r>
      <w:r w:rsidR="00ED62B3">
        <w:t xml:space="preserve"> </w:t>
      </w:r>
      <w:r w:rsidR="00DB204A" w:rsidRPr="00DB204A">
        <w:tab/>
      </w:r>
      <w:r w:rsidR="00DB204A" w:rsidRPr="00DB204A">
        <w:tab/>
      </w:r>
      <w:r w:rsidR="00DB204A" w:rsidRPr="00DB204A">
        <w:tab/>
      </w:r>
      <w:r w:rsidR="00DB204A" w:rsidRPr="00DB204A">
        <w:tab/>
      </w:r>
      <w:r w:rsidR="00DB204A" w:rsidRPr="00DB204A">
        <w:tab/>
      </w:r>
      <w:r w:rsidR="00DB204A" w:rsidRPr="00DB204A">
        <w:tab/>
      </w:r>
      <w:r w:rsidR="00DB204A" w:rsidRPr="00DB204A">
        <w:tab/>
      </w:r>
      <w:r w:rsidR="00B9113C">
        <w:tab/>
      </w:r>
      <w:r w:rsidR="00B9113C">
        <w:tab/>
      </w:r>
      <w:r w:rsidR="00B9113C">
        <w:tab/>
      </w:r>
      <w:r w:rsidR="00B9113C">
        <w:tab/>
      </w:r>
      <w:r w:rsidR="00B9113C">
        <w:tab/>
      </w:r>
      <w:r w:rsidR="00B9113C">
        <w:tab/>
      </w:r>
      <w:r w:rsidR="00B9113C">
        <w:tab/>
      </w:r>
      <w:r w:rsidR="00B9113C" w:rsidRPr="00B9113C">
        <w:rPr>
          <w:i/>
          <w:iCs/>
        </w:rPr>
        <w:t xml:space="preserve">Expected Graduation: </w:t>
      </w:r>
      <w:r w:rsidR="00BA7C5A">
        <w:rPr>
          <w:i/>
          <w:iCs/>
        </w:rPr>
        <w:t>June</w:t>
      </w:r>
      <w:r w:rsidR="00B9113C" w:rsidRPr="00B9113C">
        <w:rPr>
          <w:i/>
          <w:iCs/>
        </w:rPr>
        <w:t xml:space="preserve"> 2021</w:t>
      </w:r>
    </w:p>
    <w:p w14:paraId="767D9CAD" w14:textId="7427FA6B" w:rsidR="00DB204A" w:rsidRPr="00BA7C5A" w:rsidRDefault="00B9113C" w:rsidP="00A31EF6">
      <w:pPr>
        <w:pStyle w:val="ListParagraph"/>
        <w:numPr>
          <w:ilvl w:val="0"/>
          <w:numId w:val="19"/>
        </w:numPr>
        <w:spacing w:line="360" w:lineRule="auto"/>
        <w:jc w:val="both"/>
        <w:rPr>
          <w:b/>
          <w:bCs/>
        </w:rPr>
      </w:pPr>
      <w:r w:rsidRPr="00B9113C">
        <w:rPr>
          <w:b/>
          <w:bCs/>
        </w:rPr>
        <w:t>AISSCE (Class 12) in Mathematics, Physics, Chemistry and Computer Science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B3C1A">
        <w:rPr>
          <w:b/>
          <w:bCs/>
        </w:rPr>
        <w:t>GPA</w:t>
      </w:r>
    </w:p>
    <w:p w14:paraId="0B87ADDC" w14:textId="4D8EC2DE" w:rsidR="00B9113C" w:rsidRDefault="00B9113C" w:rsidP="00B9113C">
      <w:pPr>
        <w:spacing w:line="360" w:lineRule="auto"/>
        <w:ind w:firstLine="144"/>
        <w:jc w:val="both"/>
      </w:pPr>
      <w:proofErr w:type="spellStart"/>
      <w:r>
        <w:t>Kendriya</w:t>
      </w:r>
      <w:proofErr w:type="spellEnd"/>
      <w:r>
        <w:t xml:space="preserve"> Vidyalaya Picket, Secunderabad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May 2017</w:t>
      </w:r>
    </w:p>
    <w:p w14:paraId="2F89C6AE" w14:textId="5DCF48C8" w:rsidR="00B9113C" w:rsidRDefault="00B9113C" w:rsidP="00B9113C">
      <w:pPr>
        <w:pStyle w:val="ListParagraph"/>
        <w:numPr>
          <w:ilvl w:val="0"/>
          <w:numId w:val="19"/>
        </w:numPr>
        <w:spacing w:line="360" w:lineRule="auto"/>
        <w:jc w:val="both"/>
      </w:pPr>
      <w:r>
        <w:t>AISSE (Class 10)</w:t>
      </w:r>
      <w:r w:rsidR="005B3C1A">
        <w:tab/>
      </w:r>
      <w:r w:rsidR="005B3C1A">
        <w:tab/>
      </w:r>
      <w:r w:rsidR="005B3C1A">
        <w:tab/>
      </w:r>
      <w:r w:rsidR="005B3C1A">
        <w:tab/>
      </w:r>
      <w:r w:rsidR="005B3C1A">
        <w:tab/>
      </w:r>
      <w:r w:rsidR="005B3C1A">
        <w:tab/>
      </w:r>
      <w:r w:rsidR="005B3C1A">
        <w:tab/>
      </w:r>
      <w:r w:rsidR="005B3C1A">
        <w:tab/>
      </w:r>
      <w:r w:rsidR="005B3C1A">
        <w:tab/>
      </w:r>
      <w:r w:rsidR="005B3C1A">
        <w:tab/>
      </w:r>
      <w:r w:rsidR="005B3C1A">
        <w:tab/>
      </w:r>
      <w:r w:rsidR="005B3C1A">
        <w:tab/>
      </w:r>
      <w:r w:rsidR="005B3C1A">
        <w:tab/>
      </w:r>
      <w:r w:rsidR="005B3C1A">
        <w:tab/>
      </w:r>
      <w:r w:rsidR="005B3C1A">
        <w:tab/>
      </w:r>
      <w:r w:rsidR="005B3C1A">
        <w:tab/>
      </w:r>
      <w:r w:rsidR="005B3C1A">
        <w:tab/>
      </w:r>
      <w:r w:rsidR="005B3C1A">
        <w:tab/>
      </w:r>
      <w:r w:rsidR="005B3C1A">
        <w:tab/>
      </w:r>
      <w:r w:rsidR="005B3C1A">
        <w:tab/>
      </w:r>
      <w:r w:rsidR="005B3C1A">
        <w:tab/>
      </w:r>
      <w:r w:rsidR="005B3C1A">
        <w:tab/>
      </w:r>
      <w:r w:rsidR="005B3C1A">
        <w:tab/>
      </w:r>
      <w:r w:rsidR="005B3C1A">
        <w:tab/>
      </w:r>
      <w:r w:rsidR="005B3C1A">
        <w:tab/>
      </w:r>
      <w:r w:rsidR="005B3C1A">
        <w:tab/>
      </w:r>
      <w:r w:rsidR="005B3C1A">
        <w:tab/>
      </w:r>
      <w:r w:rsidR="005B3C1A">
        <w:tab/>
      </w:r>
      <w:r w:rsidR="005B3C1A">
        <w:tab/>
      </w:r>
      <w:r w:rsidR="005B3C1A">
        <w:tab/>
      </w:r>
      <w:r w:rsidR="005B3C1A">
        <w:tab/>
      </w:r>
      <w:r w:rsidR="005B3C1A">
        <w:tab/>
      </w:r>
      <w:r w:rsidR="005B3C1A">
        <w:tab/>
      </w:r>
      <w:r w:rsidR="005B3C1A">
        <w:tab/>
      </w:r>
      <w:r w:rsidR="005B3C1A">
        <w:tab/>
      </w:r>
      <w:r w:rsidR="005B3C1A">
        <w:tab/>
      </w:r>
      <w:r w:rsidR="005B3C1A">
        <w:tab/>
      </w:r>
      <w:r w:rsidR="005B3C1A">
        <w:tab/>
      </w:r>
      <w:r w:rsidR="005B3C1A">
        <w:tab/>
      </w:r>
      <w:r w:rsidR="005B3C1A">
        <w:tab/>
      </w:r>
      <w:r w:rsidR="005B3C1A">
        <w:tab/>
      </w:r>
      <w:r w:rsidR="005B3C1A">
        <w:tab/>
      </w:r>
      <w:r w:rsidR="005B3C1A">
        <w:tab/>
      </w:r>
      <w:r w:rsidR="005B3C1A">
        <w:tab/>
      </w:r>
      <w:r w:rsidR="005B3C1A">
        <w:tab/>
      </w:r>
      <w:r w:rsidR="005B3C1A">
        <w:tab/>
      </w:r>
      <w:r w:rsidR="005B3C1A">
        <w:tab/>
      </w:r>
      <w:r w:rsidR="005B3C1A">
        <w:tab/>
      </w:r>
      <w:r w:rsidR="005B3C1A">
        <w:tab/>
      </w:r>
      <w:r w:rsidR="005B3C1A">
        <w:tab/>
      </w:r>
      <w:r w:rsidR="005B3C1A">
        <w:tab/>
      </w:r>
      <w:r w:rsidR="005B3C1A">
        <w:tab/>
      </w:r>
      <w:r w:rsidR="005B3C1A">
        <w:tab/>
      </w:r>
      <w:r w:rsidR="005B3C1A">
        <w:tab/>
      </w:r>
      <w:r w:rsidR="005B3C1A">
        <w:tab/>
      </w:r>
      <w:r w:rsidR="005B3C1A">
        <w:tab/>
      </w:r>
      <w:r w:rsidR="005B3C1A" w:rsidRPr="005B3C1A">
        <w:rPr>
          <w:b/>
          <w:bCs/>
        </w:rPr>
        <w:t>GPA 10.0</w:t>
      </w:r>
    </w:p>
    <w:p w14:paraId="3BACE995" w14:textId="7361B56C" w:rsidR="00B9113C" w:rsidRDefault="00B9113C" w:rsidP="00B9113C">
      <w:pPr>
        <w:spacing w:line="360" w:lineRule="auto"/>
        <w:jc w:val="both"/>
      </w:pPr>
      <w:r>
        <w:t xml:space="preserve">  </w:t>
      </w:r>
      <w:proofErr w:type="spellStart"/>
      <w:r>
        <w:t>Kendriya</w:t>
      </w:r>
      <w:proofErr w:type="spellEnd"/>
      <w:r>
        <w:t xml:space="preserve"> Vidyalaya Picket, Secunderabad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B3C1A">
        <w:tab/>
        <w:t xml:space="preserve"> May</w:t>
      </w:r>
      <w:r>
        <w:t xml:space="preserve"> 2015</w:t>
      </w:r>
    </w:p>
    <w:p w14:paraId="39675781" w14:textId="4C94C129" w:rsidR="0041527B" w:rsidRPr="0041527B" w:rsidRDefault="0041527B" w:rsidP="00B9113C">
      <w:pPr>
        <w:spacing w:line="360" w:lineRule="auto"/>
        <w:jc w:val="both"/>
        <w:rPr>
          <w:sz w:val="14"/>
          <w:szCs w:val="14"/>
        </w:rPr>
      </w:pPr>
    </w:p>
    <w:p w14:paraId="4A0A1501" w14:textId="16BCE797" w:rsidR="0041527B" w:rsidRDefault="0041527B" w:rsidP="0041527B">
      <w:pPr>
        <w:spacing w:line="360" w:lineRule="auto"/>
        <w:ind w:left="2340" w:hanging="2340"/>
        <w:jc w:val="both"/>
        <w:rPr>
          <w:u w:val="single"/>
        </w:rPr>
      </w:pPr>
      <w:r>
        <w:rPr>
          <w:u w:val="single"/>
        </w:rPr>
        <w:t>Achievements and Activities</w:t>
      </w:r>
    </w:p>
    <w:p w14:paraId="01C31ECF" w14:textId="203B2266" w:rsidR="0041527B" w:rsidRPr="0041527B" w:rsidRDefault="0037586C" w:rsidP="00AA59D7">
      <w:pPr>
        <w:pStyle w:val="ListParagraph"/>
        <w:numPr>
          <w:ilvl w:val="0"/>
          <w:numId w:val="19"/>
        </w:numPr>
        <w:spacing w:line="360" w:lineRule="auto"/>
        <w:jc w:val="both"/>
      </w:pPr>
      <w:r>
        <w:rPr>
          <w:bCs/>
        </w:rPr>
        <w:t xml:space="preserve">Part of a Gold medal winning team </w:t>
      </w:r>
      <w:r w:rsidR="0041527B" w:rsidRPr="0041527B">
        <w:rPr>
          <w:bCs/>
        </w:rPr>
        <w:t>in C-Zone Telangana State Inter collegiate Football Tournament</w:t>
      </w:r>
      <w:r w:rsidR="0041527B">
        <w:rPr>
          <w:bCs/>
        </w:rPr>
        <w:t xml:space="preserve">. </w:t>
      </w:r>
    </w:p>
    <w:p w14:paraId="4285F31C" w14:textId="0E185699" w:rsidR="0041527B" w:rsidRDefault="0037586C" w:rsidP="00AA59D7">
      <w:pPr>
        <w:pStyle w:val="ListParagraph"/>
        <w:numPr>
          <w:ilvl w:val="0"/>
          <w:numId w:val="19"/>
        </w:numPr>
        <w:spacing w:line="360" w:lineRule="auto"/>
        <w:jc w:val="both"/>
      </w:pPr>
      <w:r>
        <w:t xml:space="preserve">First Prize in JAVA, C and C++ based Coding competition at Osmania University, Hyderabad. </w:t>
      </w:r>
    </w:p>
    <w:p w14:paraId="56BEE4D4" w14:textId="33A281F6" w:rsidR="0037586C" w:rsidRDefault="0037586C" w:rsidP="00AA59D7">
      <w:pPr>
        <w:pStyle w:val="ListParagraph"/>
        <w:numPr>
          <w:ilvl w:val="0"/>
          <w:numId w:val="19"/>
        </w:numPr>
        <w:spacing w:line="360" w:lineRule="auto"/>
        <w:jc w:val="both"/>
      </w:pPr>
      <w:r>
        <w:t>Actively looking for ways to implement Machine Learning, AI and IOT concepts for betterment of human society.</w:t>
      </w:r>
    </w:p>
    <w:p w14:paraId="560FC1B9" w14:textId="09DE48FF" w:rsidR="0037586C" w:rsidRDefault="0037586C" w:rsidP="0037586C">
      <w:pPr>
        <w:pStyle w:val="ListParagraph"/>
        <w:numPr>
          <w:ilvl w:val="0"/>
          <w:numId w:val="19"/>
        </w:numPr>
        <w:spacing w:line="360" w:lineRule="auto"/>
        <w:jc w:val="both"/>
      </w:pPr>
      <w:r>
        <w:t xml:space="preserve">Passionate Guitarist with </w:t>
      </w:r>
      <w:r w:rsidR="001A4B9C">
        <w:t>Grade 2</w:t>
      </w:r>
      <w:r>
        <w:t xml:space="preserve"> certification. </w:t>
      </w:r>
    </w:p>
    <w:sectPr w:rsidR="0037586C" w:rsidSect="003F1A6E">
      <w:footerReference w:type="default" r:id="rId9"/>
      <w:type w:val="continuous"/>
      <w:pgSz w:w="11906" w:h="16838"/>
      <w:pgMar w:top="360" w:right="360" w:bottom="360" w:left="36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5E4BA" w14:textId="77777777" w:rsidR="00150333" w:rsidRDefault="00150333">
      <w:r>
        <w:separator/>
      </w:r>
    </w:p>
  </w:endnote>
  <w:endnote w:type="continuationSeparator" w:id="0">
    <w:p w14:paraId="58019FB5" w14:textId="77777777" w:rsidR="00150333" w:rsidRDefault="00150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 Unicode MS"/>
    <w:charset w:val="80"/>
    <w:family w:val="swiss"/>
    <w:pitch w:val="variable"/>
  </w:font>
  <w:font w:name="DejaVu Sans">
    <w:charset w:val="80"/>
    <w:family w:val="auto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87F58" w14:textId="123AB921" w:rsidR="00D81E46" w:rsidRDefault="00D81E4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33C476" w14:textId="77777777" w:rsidR="00150333" w:rsidRDefault="00150333">
      <w:r>
        <w:separator/>
      </w:r>
    </w:p>
  </w:footnote>
  <w:footnote w:type="continuationSeparator" w:id="0">
    <w:p w14:paraId="0E7F9E1D" w14:textId="77777777" w:rsidR="00150333" w:rsidRDefault="001503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bullet"/>
      <w:suff w:val="space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8"/>
    <w:lvl w:ilvl="0">
      <w:start w:val="1"/>
      <w:numFmt w:val="bullet"/>
      <w:suff w:val="space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10"/>
    <w:lvl w:ilvl="0">
      <w:start w:val="1"/>
      <w:numFmt w:val="bullet"/>
      <w:suff w:val="space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12"/>
    <w:lvl w:ilvl="0">
      <w:start w:val="1"/>
      <w:numFmt w:val="bullet"/>
      <w:suff w:val="space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/>
      </w:rPr>
    </w:lvl>
  </w:abstractNum>
  <w:abstractNum w:abstractNumId="6" w15:restartNumberingAfterBreak="0">
    <w:nsid w:val="02356703"/>
    <w:multiLevelType w:val="hybridMultilevel"/>
    <w:tmpl w:val="C6206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862EF7"/>
    <w:multiLevelType w:val="hybridMultilevel"/>
    <w:tmpl w:val="D3F299F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1DEC0B54"/>
    <w:multiLevelType w:val="hybridMultilevel"/>
    <w:tmpl w:val="73B20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414D4"/>
    <w:multiLevelType w:val="hybridMultilevel"/>
    <w:tmpl w:val="631A59DE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1E70749D"/>
    <w:multiLevelType w:val="hybridMultilevel"/>
    <w:tmpl w:val="E9C4B5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151F7C"/>
    <w:multiLevelType w:val="hybridMultilevel"/>
    <w:tmpl w:val="20EEA50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592B11B9"/>
    <w:multiLevelType w:val="hybridMultilevel"/>
    <w:tmpl w:val="063699D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F1EF0"/>
    <w:multiLevelType w:val="hybridMultilevel"/>
    <w:tmpl w:val="AB8A4FF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60A973E5"/>
    <w:multiLevelType w:val="hybridMultilevel"/>
    <w:tmpl w:val="EF10BF5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762D7588"/>
    <w:multiLevelType w:val="hybridMultilevel"/>
    <w:tmpl w:val="7F58F8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9322B6"/>
    <w:multiLevelType w:val="hybridMultilevel"/>
    <w:tmpl w:val="28384DB8"/>
    <w:lvl w:ilvl="0" w:tplc="105874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8"/>
  </w:num>
  <w:num w:numId="9">
    <w:abstractNumId w:val="16"/>
  </w:num>
  <w:num w:numId="10">
    <w:abstractNumId w:val="11"/>
  </w:num>
  <w:num w:numId="11">
    <w:abstractNumId w:val="14"/>
  </w:num>
  <w:num w:numId="12">
    <w:abstractNumId w:val="12"/>
  </w:num>
  <w:num w:numId="13">
    <w:abstractNumId w:val="13"/>
  </w:num>
  <w:num w:numId="14">
    <w:abstractNumId w:val="15"/>
  </w:num>
  <w:num w:numId="15">
    <w:abstractNumId w:val="9"/>
  </w:num>
  <w:num w:numId="16">
    <w:abstractNumId w:val="7"/>
  </w:num>
  <w:num w:numId="17">
    <w:abstractNumId w:val="13"/>
  </w:num>
  <w:num w:numId="18">
    <w:abstractNumId w:val="9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44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F08"/>
    <w:rsid w:val="000064B5"/>
    <w:rsid w:val="00036E4C"/>
    <w:rsid w:val="00045ABA"/>
    <w:rsid w:val="00056DD6"/>
    <w:rsid w:val="00062896"/>
    <w:rsid w:val="000669F7"/>
    <w:rsid w:val="00074DB0"/>
    <w:rsid w:val="00077B51"/>
    <w:rsid w:val="00084886"/>
    <w:rsid w:val="00087FD7"/>
    <w:rsid w:val="000A3157"/>
    <w:rsid w:val="000B0356"/>
    <w:rsid w:val="000B7D80"/>
    <w:rsid w:val="000F418D"/>
    <w:rsid w:val="000F6CB0"/>
    <w:rsid w:val="001044EE"/>
    <w:rsid w:val="001116ED"/>
    <w:rsid w:val="00116221"/>
    <w:rsid w:val="001173D7"/>
    <w:rsid w:val="00122FFD"/>
    <w:rsid w:val="00136E1C"/>
    <w:rsid w:val="00141EB7"/>
    <w:rsid w:val="00150333"/>
    <w:rsid w:val="00154714"/>
    <w:rsid w:val="00155568"/>
    <w:rsid w:val="00162277"/>
    <w:rsid w:val="0017056A"/>
    <w:rsid w:val="00170BF6"/>
    <w:rsid w:val="001758C7"/>
    <w:rsid w:val="0018769B"/>
    <w:rsid w:val="001A2D37"/>
    <w:rsid w:val="001A4B9C"/>
    <w:rsid w:val="001B2EBB"/>
    <w:rsid w:val="001B4161"/>
    <w:rsid w:val="001D1A33"/>
    <w:rsid w:val="001E4372"/>
    <w:rsid w:val="002004A5"/>
    <w:rsid w:val="00204ADF"/>
    <w:rsid w:val="00211B30"/>
    <w:rsid w:val="00213839"/>
    <w:rsid w:val="00215A90"/>
    <w:rsid w:val="002205E9"/>
    <w:rsid w:val="0022402B"/>
    <w:rsid w:val="00236AC7"/>
    <w:rsid w:val="00251612"/>
    <w:rsid w:val="00252776"/>
    <w:rsid w:val="00261DAD"/>
    <w:rsid w:val="00265AE9"/>
    <w:rsid w:val="00265FDB"/>
    <w:rsid w:val="0026621F"/>
    <w:rsid w:val="00270CA3"/>
    <w:rsid w:val="00276DEC"/>
    <w:rsid w:val="002907A5"/>
    <w:rsid w:val="002A3420"/>
    <w:rsid w:val="002A4D43"/>
    <w:rsid w:val="002B2B64"/>
    <w:rsid w:val="002B7255"/>
    <w:rsid w:val="002C5D8A"/>
    <w:rsid w:val="002D2983"/>
    <w:rsid w:val="002E05A7"/>
    <w:rsid w:val="002F73C5"/>
    <w:rsid w:val="0031210B"/>
    <w:rsid w:val="00323B1E"/>
    <w:rsid w:val="00344B13"/>
    <w:rsid w:val="00351C7D"/>
    <w:rsid w:val="00364F08"/>
    <w:rsid w:val="0037383E"/>
    <w:rsid w:val="0037586C"/>
    <w:rsid w:val="003A5E84"/>
    <w:rsid w:val="003C0BCB"/>
    <w:rsid w:val="003D54E2"/>
    <w:rsid w:val="003F1A6E"/>
    <w:rsid w:val="004103AE"/>
    <w:rsid w:val="0041527B"/>
    <w:rsid w:val="00415D4C"/>
    <w:rsid w:val="0042251B"/>
    <w:rsid w:val="00470158"/>
    <w:rsid w:val="004710BF"/>
    <w:rsid w:val="00487E25"/>
    <w:rsid w:val="004A30BA"/>
    <w:rsid w:val="004A49BD"/>
    <w:rsid w:val="004C5949"/>
    <w:rsid w:val="004D12F4"/>
    <w:rsid w:val="004D6A32"/>
    <w:rsid w:val="004E3162"/>
    <w:rsid w:val="004F2C1F"/>
    <w:rsid w:val="00511D05"/>
    <w:rsid w:val="00515625"/>
    <w:rsid w:val="0052152A"/>
    <w:rsid w:val="005233C9"/>
    <w:rsid w:val="00550DCE"/>
    <w:rsid w:val="0056389B"/>
    <w:rsid w:val="0056524C"/>
    <w:rsid w:val="005654A6"/>
    <w:rsid w:val="0057166C"/>
    <w:rsid w:val="005B3C1A"/>
    <w:rsid w:val="005B691E"/>
    <w:rsid w:val="005C67C4"/>
    <w:rsid w:val="005D6105"/>
    <w:rsid w:val="005E1715"/>
    <w:rsid w:val="005F1D3A"/>
    <w:rsid w:val="006003A3"/>
    <w:rsid w:val="00602C3F"/>
    <w:rsid w:val="00630A06"/>
    <w:rsid w:val="00632FE2"/>
    <w:rsid w:val="00636264"/>
    <w:rsid w:val="00647CA3"/>
    <w:rsid w:val="00654A99"/>
    <w:rsid w:val="00661A58"/>
    <w:rsid w:val="006B6AF2"/>
    <w:rsid w:val="006B6BCF"/>
    <w:rsid w:val="006C4574"/>
    <w:rsid w:val="006D05E5"/>
    <w:rsid w:val="006E2478"/>
    <w:rsid w:val="006F2082"/>
    <w:rsid w:val="0070298B"/>
    <w:rsid w:val="00711086"/>
    <w:rsid w:val="00726326"/>
    <w:rsid w:val="00734339"/>
    <w:rsid w:val="0073706D"/>
    <w:rsid w:val="00747F58"/>
    <w:rsid w:val="007828C5"/>
    <w:rsid w:val="00783049"/>
    <w:rsid w:val="007B400D"/>
    <w:rsid w:val="007C6AA1"/>
    <w:rsid w:val="007D1C26"/>
    <w:rsid w:val="007D26DC"/>
    <w:rsid w:val="007E3ECB"/>
    <w:rsid w:val="007E6571"/>
    <w:rsid w:val="007E697B"/>
    <w:rsid w:val="007F37B8"/>
    <w:rsid w:val="00800C9C"/>
    <w:rsid w:val="0080323D"/>
    <w:rsid w:val="00817FB7"/>
    <w:rsid w:val="008248A1"/>
    <w:rsid w:val="008251AF"/>
    <w:rsid w:val="00835FA2"/>
    <w:rsid w:val="00871091"/>
    <w:rsid w:val="00875687"/>
    <w:rsid w:val="008763AA"/>
    <w:rsid w:val="008A141B"/>
    <w:rsid w:val="008A6EC3"/>
    <w:rsid w:val="008B0DDF"/>
    <w:rsid w:val="008C28C0"/>
    <w:rsid w:val="008D1642"/>
    <w:rsid w:val="008D7E82"/>
    <w:rsid w:val="008E02C9"/>
    <w:rsid w:val="0090151E"/>
    <w:rsid w:val="0092517B"/>
    <w:rsid w:val="0096555A"/>
    <w:rsid w:val="00981B41"/>
    <w:rsid w:val="00981E24"/>
    <w:rsid w:val="009910CC"/>
    <w:rsid w:val="009929EF"/>
    <w:rsid w:val="009A50CF"/>
    <w:rsid w:val="009A5C69"/>
    <w:rsid w:val="009B099E"/>
    <w:rsid w:val="009B2265"/>
    <w:rsid w:val="009D1D7E"/>
    <w:rsid w:val="009D22C6"/>
    <w:rsid w:val="009E1398"/>
    <w:rsid w:val="00A0030B"/>
    <w:rsid w:val="00A140CE"/>
    <w:rsid w:val="00A20F46"/>
    <w:rsid w:val="00A27DB2"/>
    <w:rsid w:val="00A31EF6"/>
    <w:rsid w:val="00A3486A"/>
    <w:rsid w:val="00A56FDA"/>
    <w:rsid w:val="00A80DD0"/>
    <w:rsid w:val="00A94692"/>
    <w:rsid w:val="00A95E1C"/>
    <w:rsid w:val="00AE2D38"/>
    <w:rsid w:val="00AF3E34"/>
    <w:rsid w:val="00B21243"/>
    <w:rsid w:val="00B21649"/>
    <w:rsid w:val="00B23284"/>
    <w:rsid w:val="00B27DE6"/>
    <w:rsid w:val="00B3514D"/>
    <w:rsid w:val="00B400C8"/>
    <w:rsid w:val="00B518DC"/>
    <w:rsid w:val="00B70C91"/>
    <w:rsid w:val="00B80E13"/>
    <w:rsid w:val="00B9062A"/>
    <w:rsid w:val="00B9113C"/>
    <w:rsid w:val="00B920DD"/>
    <w:rsid w:val="00B92DA6"/>
    <w:rsid w:val="00BA13EC"/>
    <w:rsid w:val="00BA1F91"/>
    <w:rsid w:val="00BA2E44"/>
    <w:rsid w:val="00BA3F62"/>
    <w:rsid w:val="00BA634C"/>
    <w:rsid w:val="00BA7C5A"/>
    <w:rsid w:val="00BB1B9F"/>
    <w:rsid w:val="00BB375C"/>
    <w:rsid w:val="00BD0284"/>
    <w:rsid w:val="00BD751D"/>
    <w:rsid w:val="00BE5E16"/>
    <w:rsid w:val="00BF519C"/>
    <w:rsid w:val="00BF640B"/>
    <w:rsid w:val="00BF664A"/>
    <w:rsid w:val="00C019F4"/>
    <w:rsid w:val="00C162F6"/>
    <w:rsid w:val="00C23B9F"/>
    <w:rsid w:val="00C54223"/>
    <w:rsid w:val="00C60468"/>
    <w:rsid w:val="00C70A69"/>
    <w:rsid w:val="00CC6B10"/>
    <w:rsid w:val="00CC72C8"/>
    <w:rsid w:val="00CF5A74"/>
    <w:rsid w:val="00CF65C3"/>
    <w:rsid w:val="00D016DD"/>
    <w:rsid w:val="00D04DC9"/>
    <w:rsid w:val="00D10306"/>
    <w:rsid w:val="00D16FDF"/>
    <w:rsid w:val="00D24C00"/>
    <w:rsid w:val="00D5184F"/>
    <w:rsid w:val="00D60711"/>
    <w:rsid w:val="00D77D04"/>
    <w:rsid w:val="00D81E46"/>
    <w:rsid w:val="00D82189"/>
    <w:rsid w:val="00D90464"/>
    <w:rsid w:val="00DA0177"/>
    <w:rsid w:val="00DB204A"/>
    <w:rsid w:val="00DB3BA1"/>
    <w:rsid w:val="00DC035C"/>
    <w:rsid w:val="00DC3737"/>
    <w:rsid w:val="00DC7537"/>
    <w:rsid w:val="00DD2D69"/>
    <w:rsid w:val="00DD6BCF"/>
    <w:rsid w:val="00DF4D79"/>
    <w:rsid w:val="00E040B8"/>
    <w:rsid w:val="00E1688B"/>
    <w:rsid w:val="00E20F96"/>
    <w:rsid w:val="00E242CA"/>
    <w:rsid w:val="00E26F3A"/>
    <w:rsid w:val="00E372BA"/>
    <w:rsid w:val="00E434DE"/>
    <w:rsid w:val="00E46491"/>
    <w:rsid w:val="00E604E6"/>
    <w:rsid w:val="00E92D1C"/>
    <w:rsid w:val="00E95FA9"/>
    <w:rsid w:val="00EA04EF"/>
    <w:rsid w:val="00EB6CB0"/>
    <w:rsid w:val="00EC3AE0"/>
    <w:rsid w:val="00ED62B3"/>
    <w:rsid w:val="00EE3D2B"/>
    <w:rsid w:val="00F07FF7"/>
    <w:rsid w:val="00F11410"/>
    <w:rsid w:val="00F22A85"/>
    <w:rsid w:val="00F3642B"/>
    <w:rsid w:val="00F40807"/>
    <w:rsid w:val="00F46100"/>
    <w:rsid w:val="00F975D0"/>
    <w:rsid w:val="00FA4911"/>
    <w:rsid w:val="00FC227B"/>
    <w:rsid w:val="00FD55B0"/>
    <w:rsid w:val="00FF2F37"/>
    <w:rsid w:val="00FF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54FF743"/>
  <w15:chartTrackingRefBased/>
  <w15:docId w15:val="{F0EE5BF9-F410-4942-97A2-90208D031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FB7"/>
    <w:pPr>
      <w:suppressAutoHyphens/>
    </w:pPr>
    <w:rPr>
      <w:sz w:val="24"/>
      <w:szCs w:val="24"/>
      <w:lang w:eastAsia="ar-SA"/>
    </w:rPr>
  </w:style>
  <w:style w:type="paragraph" w:styleId="Heading2">
    <w:name w:val="heading 2"/>
    <w:basedOn w:val="Normal"/>
    <w:next w:val="Normal"/>
    <w:qFormat/>
    <w:rsid w:val="00817FB7"/>
    <w:pPr>
      <w:keepNext/>
      <w:tabs>
        <w:tab w:val="num" w:pos="576"/>
      </w:tabs>
      <w:ind w:left="576" w:hanging="576"/>
      <w:outlineLvl w:val="1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817FB7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817FB7"/>
    <w:rPr>
      <w:rFonts w:ascii="Symbol" w:hAnsi="Symbol"/>
    </w:rPr>
  </w:style>
  <w:style w:type="character" w:customStyle="1" w:styleId="WW8Num1z1">
    <w:name w:val="WW8Num1z1"/>
    <w:rsid w:val="00817FB7"/>
    <w:rPr>
      <w:rFonts w:ascii="Courier New" w:hAnsi="Courier New" w:cs="Courier New"/>
    </w:rPr>
  </w:style>
  <w:style w:type="character" w:customStyle="1" w:styleId="WW8Num1z2">
    <w:name w:val="WW8Num1z2"/>
    <w:rsid w:val="00817FB7"/>
    <w:rPr>
      <w:rFonts w:ascii="Wingdings" w:hAnsi="Wingdings"/>
    </w:rPr>
  </w:style>
  <w:style w:type="character" w:customStyle="1" w:styleId="WW8Num2z0">
    <w:name w:val="WW8Num2z0"/>
    <w:rsid w:val="00817FB7"/>
    <w:rPr>
      <w:rFonts w:ascii="Symbol" w:hAnsi="Symbol"/>
    </w:rPr>
  </w:style>
  <w:style w:type="character" w:customStyle="1" w:styleId="WW8Num2z1">
    <w:name w:val="WW8Num2z1"/>
    <w:rsid w:val="00817FB7"/>
    <w:rPr>
      <w:rFonts w:ascii="Courier New" w:hAnsi="Courier New" w:cs="Courier New"/>
    </w:rPr>
  </w:style>
  <w:style w:type="character" w:customStyle="1" w:styleId="WW8Num2z2">
    <w:name w:val="WW8Num2z2"/>
    <w:rsid w:val="00817FB7"/>
    <w:rPr>
      <w:rFonts w:ascii="Wingdings" w:hAnsi="Wingdings"/>
    </w:rPr>
  </w:style>
  <w:style w:type="character" w:customStyle="1" w:styleId="WW8Num3z0">
    <w:name w:val="WW8Num3z0"/>
    <w:rsid w:val="00817FB7"/>
    <w:rPr>
      <w:rFonts w:ascii="Symbol" w:hAnsi="Symbol"/>
    </w:rPr>
  </w:style>
  <w:style w:type="character" w:customStyle="1" w:styleId="WW8Num3z1">
    <w:name w:val="WW8Num3z1"/>
    <w:rsid w:val="00817FB7"/>
    <w:rPr>
      <w:rFonts w:ascii="Courier New" w:hAnsi="Courier New" w:cs="Courier New"/>
    </w:rPr>
  </w:style>
  <w:style w:type="character" w:customStyle="1" w:styleId="WW8Num3z2">
    <w:name w:val="WW8Num3z2"/>
    <w:rsid w:val="00817FB7"/>
    <w:rPr>
      <w:rFonts w:ascii="Wingdings" w:hAnsi="Wingdings"/>
    </w:rPr>
  </w:style>
  <w:style w:type="character" w:customStyle="1" w:styleId="WW8Num4z0">
    <w:name w:val="WW8Num4z0"/>
    <w:rsid w:val="00817FB7"/>
    <w:rPr>
      <w:rFonts w:ascii="Symbol" w:hAnsi="Symbol"/>
    </w:rPr>
  </w:style>
  <w:style w:type="character" w:customStyle="1" w:styleId="WW8Num4z1">
    <w:name w:val="WW8Num4z1"/>
    <w:rsid w:val="00817FB7"/>
    <w:rPr>
      <w:rFonts w:ascii="Courier New" w:hAnsi="Courier New" w:cs="Courier New"/>
    </w:rPr>
  </w:style>
  <w:style w:type="character" w:customStyle="1" w:styleId="WW8Num4z2">
    <w:name w:val="WW8Num4z2"/>
    <w:rsid w:val="00817FB7"/>
    <w:rPr>
      <w:rFonts w:ascii="Wingdings" w:hAnsi="Wingdings"/>
    </w:rPr>
  </w:style>
  <w:style w:type="character" w:customStyle="1" w:styleId="WW8Num5z0">
    <w:name w:val="WW8Num5z0"/>
    <w:rsid w:val="00817FB7"/>
    <w:rPr>
      <w:rFonts w:ascii="Symbol" w:hAnsi="Symbol"/>
    </w:rPr>
  </w:style>
  <w:style w:type="character" w:customStyle="1" w:styleId="WW8Num5z1">
    <w:name w:val="WW8Num5z1"/>
    <w:rsid w:val="00817FB7"/>
    <w:rPr>
      <w:rFonts w:ascii="Courier New" w:hAnsi="Courier New" w:cs="Courier New"/>
    </w:rPr>
  </w:style>
  <w:style w:type="character" w:customStyle="1" w:styleId="WW8Num5z2">
    <w:name w:val="WW8Num5z2"/>
    <w:rsid w:val="00817FB7"/>
    <w:rPr>
      <w:rFonts w:ascii="Wingdings" w:hAnsi="Wingdings"/>
    </w:rPr>
  </w:style>
  <w:style w:type="character" w:customStyle="1" w:styleId="WW8Num6z0">
    <w:name w:val="WW8Num6z0"/>
    <w:rsid w:val="00817FB7"/>
    <w:rPr>
      <w:rFonts w:ascii="Symbol" w:hAnsi="Symbol"/>
    </w:rPr>
  </w:style>
  <w:style w:type="character" w:customStyle="1" w:styleId="WW8Num6z1">
    <w:name w:val="WW8Num6z1"/>
    <w:rsid w:val="00817FB7"/>
    <w:rPr>
      <w:rFonts w:ascii="Courier New" w:hAnsi="Courier New" w:cs="Courier New"/>
    </w:rPr>
  </w:style>
  <w:style w:type="character" w:customStyle="1" w:styleId="WW8Num6z2">
    <w:name w:val="WW8Num6z2"/>
    <w:rsid w:val="00817FB7"/>
    <w:rPr>
      <w:rFonts w:ascii="Wingdings" w:hAnsi="Wingdings"/>
    </w:rPr>
  </w:style>
  <w:style w:type="character" w:customStyle="1" w:styleId="WW8Num8z0">
    <w:name w:val="WW8Num8z0"/>
    <w:rsid w:val="00817FB7"/>
    <w:rPr>
      <w:rFonts w:ascii="Symbol" w:hAnsi="Symbol"/>
    </w:rPr>
  </w:style>
  <w:style w:type="character" w:customStyle="1" w:styleId="WW8Num8z1">
    <w:name w:val="WW8Num8z1"/>
    <w:rsid w:val="00817FB7"/>
    <w:rPr>
      <w:rFonts w:ascii="Courier New" w:hAnsi="Courier New" w:cs="Courier New"/>
    </w:rPr>
  </w:style>
  <w:style w:type="character" w:customStyle="1" w:styleId="WW8Num8z2">
    <w:name w:val="WW8Num8z2"/>
    <w:rsid w:val="00817FB7"/>
    <w:rPr>
      <w:rFonts w:ascii="Wingdings" w:hAnsi="Wingdings"/>
    </w:rPr>
  </w:style>
  <w:style w:type="character" w:customStyle="1" w:styleId="WW8Num9z0">
    <w:name w:val="WW8Num9z0"/>
    <w:rsid w:val="00817FB7"/>
    <w:rPr>
      <w:rFonts w:ascii="Symbol" w:hAnsi="Symbol"/>
    </w:rPr>
  </w:style>
  <w:style w:type="character" w:customStyle="1" w:styleId="WW8Num9z1">
    <w:name w:val="WW8Num9z1"/>
    <w:rsid w:val="00817FB7"/>
    <w:rPr>
      <w:rFonts w:ascii="Courier New" w:hAnsi="Courier New" w:cs="Courier New"/>
    </w:rPr>
  </w:style>
  <w:style w:type="character" w:customStyle="1" w:styleId="WW8Num9z2">
    <w:name w:val="WW8Num9z2"/>
    <w:rsid w:val="00817FB7"/>
    <w:rPr>
      <w:rFonts w:ascii="Wingdings" w:hAnsi="Wingdings"/>
    </w:rPr>
  </w:style>
  <w:style w:type="character" w:customStyle="1" w:styleId="WW8Num10z0">
    <w:name w:val="WW8Num10z0"/>
    <w:rsid w:val="00817FB7"/>
    <w:rPr>
      <w:rFonts w:ascii="Symbol" w:hAnsi="Symbol"/>
    </w:rPr>
  </w:style>
  <w:style w:type="character" w:customStyle="1" w:styleId="WW8Num11z0">
    <w:name w:val="WW8Num11z0"/>
    <w:rsid w:val="00817FB7"/>
    <w:rPr>
      <w:rFonts w:ascii="Symbol" w:hAnsi="Symbol"/>
    </w:rPr>
  </w:style>
  <w:style w:type="character" w:customStyle="1" w:styleId="WW8Num11z1">
    <w:name w:val="WW8Num11z1"/>
    <w:rsid w:val="00817FB7"/>
    <w:rPr>
      <w:rFonts w:ascii="Courier New" w:hAnsi="Courier New" w:cs="Courier New"/>
    </w:rPr>
  </w:style>
  <w:style w:type="character" w:customStyle="1" w:styleId="WW8Num11z2">
    <w:name w:val="WW8Num11z2"/>
    <w:rsid w:val="00817FB7"/>
    <w:rPr>
      <w:rFonts w:ascii="Wingdings" w:hAnsi="Wingdings"/>
    </w:rPr>
  </w:style>
  <w:style w:type="character" w:customStyle="1" w:styleId="WW8Num12z0">
    <w:name w:val="WW8Num12z0"/>
    <w:rsid w:val="00817FB7"/>
    <w:rPr>
      <w:rFonts w:ascii="Symbol" w:hAnsi="Symbol"/>
    </w:rPr>
  </w:style>
  <w:style w:type="character" w:customStyle="1" w:styleId="WW8Num12z1">
    <w:name w:val="WW8Num12z1"/>
    <w:rsid w:val="00817FB7"/>
    <w:rPr>
      <w:rFonts w:ascii="Courier New" w:hAnsi="Courier New" w:cs="Courier New"/>
    </w:rPr>
  </w:style>
  <w:style w:type="character" w:customStyle="1" w:styleId="WW8Num12z2">
    <w:name w:val="WW8Num12z2"/>
    <w:rsid w:val="00817FB7"/>
    <w:rPr>
      <w:rFonts w:ascii="Wingdings" w:hAnsi="Wingdings"/>
    </w:rPr>
  </w:style>
  <w:style w:type="character" w:customStyle="1" w:styleId="WW8Num13z0">
    <w:name w:val="WW8Num13z0"/>
    <w:rsid w:val="00817FB7"/>
    <w:rPr>
      <w:rFonts w:ascii="Symbol" w:hAnsi="Symbol"/>
    </w:rPr>
  </w:style>
  <w:style w:type="character" w:customStyle="1" w:styleId="WW8Num13z1">
    <w:name w:val="WW8Num13z1"/>
    <w:rsid w:val="00817FB7"/>
    <w:rPr>
      <w:rFonts w:ascii="Courier New" w:hAnsi="Courier New" w:cs="Courier New"/>
    </w:rPr>
  </w:style>
  <w:style w:type="character" w:customStyle="1" w:styleId="WW8Num13z2">
    <w:name w:val="WW8Num13z2"/>
    <w:rsid w:val="00817FB7"/>
    <w:rPr>
      <w:rFonts w:ascii="Wingdings" w:hAnsi="Wingdings"/>
    </w:rPr>
  </w:style>
  <w:style w:type="character" w:styleId="Hyperlink">
    <w:name w:val="Hyperlink"/>
    <w:rsid w:val="00817FB7"/>
    <w:rPr>
      <w:color w:val="0000FF"/>
      <w:u w:val="single"/>
    </w:rPr>
  </w:style>
  <w:style w:type="character" w:styleId="PageNumber">
    <w:name w:val="page number"/>
    <w:basedOn w:val="DefaultParagraphFont"/>
    <w:rsid w:val="00817FB7"/>
  </w:style>
  <w:style w:type="character" w:customStyle="1" w:styleId="HeaderChar">
    <w:name w:val="Header Char"/>
    <w:rsid w:val="00817FB7"/>
    <w:rPr>
      <w:sz w:val="24"/>
      <w:szCs w:val="24"/>
    </w:rPr>
  </w:style>
  <w:style w:type="character" w:customStyle="1" w:styleId="BodyTextChar">
    <w:name w:val="Body Text Char"/>
    <w:rsid w:val="00817FB7"/>
    <w:rPr>
      <w:sz w:val="24"/>
      <w:szCs w:val="24"/>
    </w:rPr>
  </w:style>
  <w:style w:type="character" w:customStyle="1" w:styleId="text">
    <w:name w:val="text"/>
    <w:basedOn w:val="DefaultParagraphFont"/>
    <w:rsid w:val="00817FB7"/>
  </w:style>
  <w:style w:type="paragraph" w:customStyle="1" w:styleId="Heading">
    <w:name w:val="Heading"/>
    <w:basedOn w:val="Normal"/>
    <w:next w:val="BodyText"/>
    <w:rsid w:val="00817FB7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rsid w:val="00817FB7"/>
    <w:pPr>
      <w:spacing w:after="120"/>
    </w:pPr>
  </w:style>
  <w:style w:type="paragraph" w:styleId="List">
    <w:name w:val="List"/>
    <w:basedOn w:val="BodyText"/>
    <w:rsid w:val="00817FB7"/>
  </w:style>
  <w:style w:type="paragraph" w:styleId="Caption">
    <w:name w:val="caption"/>
    <w:basedOn w:val="Normal"/>
    <w:qFormat/>
    <w:rsid w:val="00817FB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817FB7"/>
    <w:pPr>
      <w:suppressLineNumbers/>
    </w:pPr>
  </w:style>
  <w:style w:type="paragraph" w:styleId="BodyTextIndent">
    <w:name w:val="Body Text Indent"/>
    <w:basedOn w:val="Normal"/>
    <w:rsid w:val="00817FB7"/>
    <w:rPr>
      <w:b/>
      <w:sz w:val="22"/>
      <w:szCs w:val="20"/>
    </w:rPr>
  </w:style>
  <w:style w:type="paragraph" w:styleId="BodyText2">
    <w:name w:val="Body Text 2"/>
    <w:basedOn w:val="Normal"/>
    <w:rsid w:val="00817FB7"/>
    <w:pPr>
      <w:spacing w:after="120" w:line="480" w:lineRule="auto"/>
    </w:pPr>
  </w:style>
  <w:style w:type="paragraph" w:styleId="NormalWeb">
    <w:name w:val="Normal (Web)"/>
    <w:basedOn w:val="Normal"/>
    <w:rsid w:val="00817FB7"/>
    <w:pPr>
      <w:spacing w:before="280" w:after="280"/>
    </w:pPr>
  </w:style>
  <w:style w:type="paragraph" w:customStyle="1" w:styleId="Objective">
    <w:name w:val="Objective"/>
    <w:basedOn w:val="Normal"/>
    <w:next w:val="BodyText"/>
    <w:rsid w:val="00817FB7"/>
    <w:pPr>
      <w:spacing w:before="60" w:after="220" w:line="220" w:lineRule="atLeast"/>
      <w:jc w:val="both"/>
    </w:pPr>
    <w:rPr>
      <w:rFonts w:ascii="Garamond" w:hAnsi="Garamond"/>
      <w:sz w:val="22"/>
      <w:szCs w:val="22"/>
    </w:rPr>
  </w:style>
  <w:style w:type="paragraph" w:styleId="Footer">
    <w:name w:val="footer"/>
    <w:basedOn w:val="Normal"/>
    <w:rsid w:val="00817FB7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817FB7"/>
    <w:pPr>
      <w:tabs>
        <w:tab w:val="center" w:pos="4680"/>
        <w:tab w:val="right" w:pos="9360"/>
      </w:tabs>
    </w:pPr>
  </w:style>
  <w:style w:type="character" w:customStyle="1" w:styleId="ssshyperlinkbold">
    <w:name w:val="ssshyperlinkbold"/>
    <w:basedOn w:val="DefaultParagraphFont"/>
    <w:rsid w:val="00F11410"/>
  </w:style>
  <w:style w:type="character" w:styleId="CommentReference">
    <w:name w:val="annotation reference"/>
    <w:uiPriority w:val="99"/>
    <w:semiHidden/>
    <w:unhideWhenUsed/>
    <w:rsid w:val="009A50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50CF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9A50CF"/>
    <w:rPr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50C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A50CF"/>
    <w:rPr>
      <w:b/>
      <w:bCs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0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A50CF"/>
    <w:rPr>
      <w:rFonts w:ascii="Tahoma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211B30"/>
    <w:pPr>
      <w:ind w:left="720"/>
    </w:pPr>
  </w:style>
  <w:style w:type="character" w:customStyle="1" w:styleId="lt-line-clampline">
    <w:name w:val="lt-line-clamp__line"/>
    <w:basedOn w:val="DefaultParagraphFont"/>
    <w:rsid w:val="006C4574"/>
  </w:style>
  <w:style w:type="character" w:styleId="UnresolvedMention">
    <w:name w:val="Unresolved Mention"/>
    <w:basedOn w:val="DefaultParagraphFont"/>
    <w:uiPriority w:val="99"/>
    <w:semiHidden/>
    <w:unhideWhenUsed/>
    <w:rsid w:val="00B92D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1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llelav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FF5DEB-F3DD-4F3C-B6F7-FEBE0D209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Micron Technology, Inc.</Company>
  <LinksUpToDate>false</LinksUpToDate>
  <CharactersWithSpaces>2289</CharactersWithSpaces>
  <SharedDoc>false</SharedDoc>
  <HLinks>
    <vt:vector size="6" baseType="variant">
      <vt:variant>
        <vt:i4>7602256</vt:i4>
      </vt:variant>
      <vt:variant>
        <vt:i4>0</vt:i4>
      </vt:variant>
      <vt:variant>
        <vt:i4>0</vt:i4>
      </vt:variant>
      <vt:variant>
        <vt:i4>5</vt:i4>
      </vt:variant>
      <vt:variant>
        <vt:lpwstr>mailto:mallelavamsee@gmail.com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Mallela</dc:creator>
  <cp:keywords/>
  <cp:lastModifiedBy>SREEKAR</cp:lastModifiedBy>
  <cp:revision>11</cp:revision>
  <cp:lastPrinted>2011-04-12T16:58:00Z</cp:lastPrinted>
  <dcterms:created xsi:type="dcterms:W3CDTF">2020-08-14T14:21:00Z</dcterms:created>
  <dcterms:modified xsi:type="dcterms:W3CDTF">2020-08-15T13:25:00Z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7874100-6000-43b6-a204-2d77792600b9_Enabled">
    <vt:lpwstr>true</vt:lpwstr>
  </property>
  <property fmtid="{D5CDD505-2E9C-101B-9397-08002B2CF9AE}" pid="3" name="MSIP_Label_37874100-6000-43b6-a204-2d77792600b9_SetDate">
    <vt:lpwstr>2020-08-10T00:55:29Z</vt:lpwstr>
  </property>
  <property fmtid="{D5CDD505-2E9C-101B-9397-08002B2CF9AE}" pid="4" name="MSIP_Label_37874100-6000-43b6-a204-2d77792600b9_Method">
    <vt:lpwstr>Standard</vt:lpwstr>
  </property>
  <property fmtid="{D5CDD505-2E9C-101B-9397-08002B2CF9AE}" pid="5" name="MSIP_Label_37874100-6000-43b6-a204-2d77792600b9_Name">
    <vt:lpwstr>Confidential</vt:lpwstr>
  </property>
  <property fmtid="{D5CDD505-2E9C-101B-9397-08002B2CF9AE}" pid="6" name="MSIP_Label_37874100-6000-43b6-a204-2d77792600b9_SiteId">
    <vt:lpwstr>f38a5ecd-2813-4862-b11b-ac1d563c806f</vt:lpwstr>
  </property>
  <property fmtid="{D5CDD505-2E9C-101B-9397-08002B2CF9AE}" pid="7" name="MSIP_Label_37874100-6000-43b6-a204-2d77792600b9_ActionId">
    <vt:lpwstr>0644aef2-8d01-4667-934f-0000eb5b19c7</vt:lpwstr>
  </property>
  <property fmtid="{D5CDD505-2E9C-101B-9397-08002B2CF9AE}" pid="8" name="MSIP_Label_37874100-6000-43b6-a204-2d77792600b9_ContentBits">
    <vt:lpwstr>3</vt:lpwstr>
  </property>
</Properties>
</file>